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65DBC" w14:textId="77777777" w:rsidR="003848A6" w:rsidRDefault="003848A6" w:rsidP="003848A6">
      <w:pPr>
        <w:ind w:left="2880"/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Phone </w:t>
      </w:r>
      <w:proofErr w:type="gramStart"/>
      <w:r>
        <w:rPr>
          <w:rFonts w:ascii="Calibri" w:hAnsi="Calibri"/>
          <w:color w:val="000000"/>
          <w:sz w:val="22"/>
          <w:szCs w:val="22"/>
        </w:rPr>
        <w:t>No :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172656">
        <w:rPr>
          <w:rFonts w:ascii="Calibri" w:hAnsi="Calibri"/>
          <w:color w:val="000000"/>
          <w:sz w:val="22"/>
          <w:szCs w:val="22"/>
        </w:rPr>
        <w:t>###########</w:t>
      </w:r>
    </w:p>
    <w:p w14:paraId="4976BFBD" w14:textId="77777777" w:rsidR="003848A6" w:rsidRPr="00172656" w:rsidRDefault="00172656" w:rsidP="006A07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75"/>
        </w:tabs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Hyperlink"/>
          <w:rFonts w:asciiTheme="minorHAnsi" w:hAnsiTheme="minorHAnsi" w:cs="Arial"/>
          <w:sz w:val="22"/>
          <w:szCs w:val="22"/>
          <w:u w:val="none"/>
        </w:rPr>
        <w:t xml:space="preserve">                                                                                                                        </w:t>
      </w:r>
      <w:proofErr w:type="spellStart"/>
      <w:r w:rsidRPr="00172656"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>mailID</w:t>
      </w:r>
      <w:proofErr w:type="spellEnd"/>
      <w:r>
        <w:rPr>
          <w:rFonts w:ascii="Calibri" w:hAnsi="Calibri"/>
          <w:color w:val="000000"/>
        </w:rPr>
        <w:t xml:space="preserve">: </w:t>
      </w:r>
      <w:r w:rsidRPr="00172656">
        <w:rPr>
          <w:rFonts w:ascii="Calibri" w:hAnsi="Calibri"/>
          <w:color w:val="000000"/>
        </w:rPr>
        <w:t>username@slkgroup.com</w:t>
      </w:r>
    </w:p>
    <w:p w14:paraId="6BA68DF6" w14:textId="77777777" w:rsidR="003848A6" w:rsidRPr="00172656" w:rsidRDefault="003848A6" w:rsidP="00172656">
      <w:pPr>
        <w:shd w:val="clear" w:color="auto" w:fill="D0CECE"/>
        <w:rPr>
          <w:rFonts w:cs="Calibri"/>
          <w:b/>
          <w:szCs w:val="20"/>
        </w:rPr>
      </w:pPr>
      <w:r>
        <w:rPr>
          <w:rFonts w:cs="Calibri"/>
          <w:b/>
        </w:rPr>
        <w:t>Professional Summary</w:t>
      </w:r>
    </w:p>
    <w:p w14:paraId="6FA105DC" w14:textId="0C749506" w:rsidR="003848A6" w:rsidRDefault="00CB7BEA" w:rsidP="003848A6">
      <w:p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  <w:highlight w:val="yellow"/>
        </w:rPr>
        <w:t>&lt;&lt;</w:t>
      </w:r>
      <w:r w:rsidR="008661D0" w:rsidRPr="00CB7BEA">
        <w:rPr>
          <w:rFonts w:asciiTheme="minorHAnsi" w:hAnsiTheme="minorHAnsi" w:cstheme="minorHAnsi"/>
          <w:bCs/>
          <w:iCs/>
          <w:highlight w:val="yellow"/>
        </w:rPr>
        <w:t xml:space="preserve">Brief Summary as bullet points and </w:t>
      </w:r>
      <w:r>
        <w:rPr>
          <w:rFonts w:asciiTheme="minorHAnsi" w:hAnsiTheme="minorHAnsi" w:cstheme="minorHAnsi"/>
          <w:bCs/>
          <w:iCs/>
          <w:highlight w:val="yellow"/>
        </w:rPr>
        <w:t>not more than 5-6 bullet points&gt;&gt;</w:t>
      </w:r>
    </w:p>
    <w:p w14:paraId="0F6AAD8E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>Having totally 8 years of experience in IT Industry.</w:t>
      </w:r>
    </w:p>
    <w:p w14:paraId="0A90D1F8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Especially 6 years of experience in the area of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Database Administration, Data ware housing and Business Intelligence</w:t>
      </w:r>
    </w:p>
    <w:p w14:paraId="70D3BF1A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experience in the area of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Database Development and its activities</w:t>
      </w:r>
    </w:p>
    <w:p w14:paraId="06574880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Knowledge in both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Banking Domain</w:t>
      </w: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Retail Domain</w:t>
      </w: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5D851A4F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>Proficient in Teradata Administration, Teradata Development and its activities</w:t>
      </w:r>
    </w:p>
    <w:p w14:paraId="564F314C" w14:textId="77777777"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Experienced in Teradata Tools like </w:t>
      </w:r>
      <w:r w:rsidRPr="003848A6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Teradata Viewpoint, Teradata Administrator and Teradata SQL Assistant</w:t>
      </w:r>
    </w:p>
    <w:p w14:paraId="37232054" w14:textId="77777777"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14:paraId="599C09AF" w14:textId="77777777"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14:paraId="522C703D" w14:textId="77777777"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>Technical Skills</w:t>
      </w:r>
    </w:p>
    <w:p w14:paraId="0DDAC30F" w14:textId="77777777" w:rsidR="003848A6" w:rsidRPr="008661D0" w:rsidRDefault="003848A6" w:rsidP="003848A6">
      <w:pPr>
        <w:rPr>
          <w:rFonts w:asciiTheme="minorHAnsi" w:hAnsiTheme="minorHAnsi" w:cstheme="minorHAnsi"/>
          <w:bCs/>
          <w:iCs/>
        </w:rPr>
      </w:pPr>
    </w:p>
    <w:p w14:paraId="7C26AA93" w14:textId="64620B41" w:rsidR="00114B16" w:rsidRDefault="00114B16" w:rsidP="00CA498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Cs/>
          <w:iCs/>
        </w:rPr>
      </w:pPr>
    </w:p>
    <w:p w14:paraId="3C8760C5" w14:textId="77777777" w:rsidR="00CA498F" w:rsidRPr="00CA498F" w:rsidRDefault="00CA498F" w:rsidP="00CA498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Cs/>
          <w:iCs/>
        </w:rPr>
      </w:pPr>
    </w:p>
    <w:p w14:paraId="726AC362" w14:textId="77777777" w:rsidR="003848A6" w:rsidRPr="008661D0" w:rsidRDefault="003848A6" w:rsidP="003848A6">
      <w:pPr>
        <w:rPr>
          <w:rFonts w:asciiTheme="minorHAnsi" w:hAnsiTheme="minorHAnsi" w:cstheme="minorHAnsi"/>
          <w:bCs/>
          <w:iCs/>
        </w:rPr>
      </w:pPr>
    </w:p>
    <w:p w14:paraId="04D67BB8" w14:textId="77777777" w:rsidR="003848A6" w:rsidRPr="004C58DC" w:rsidRDefault="00114B1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Theme="minorHAnsi" w:hAnsiTheme="minorHAnsi" w:cstheme="minorHAnsi"/>
          <w:b/>
          <w:bCs/>
          <w:iCs/>
        </w:rPr>
        <w:t xml:space="preserve">Professional </w:t>
      </w:r>
      <w:r w:rsidR="004C58DC">
        <w:rPr>
          <w:rFonts w:asciiTheme="minorHAnsi" w:hAnsiTheme="minorHAnsi" w:cstheme="minorHAnsi"/>
          <w:b/>
          <w:bCs/>
          <w:iCs/>
        </w:rPr>
        <w:t>Timeline</w:t>
      </w:r>
      <w:r w:rsidR="003848A6" w:rsidRPr="004C58DC">
        <w:rPr>
          <w:rFonts w:asciiTheme="minorHAnsi" w:hAnsiTheme="minorHAnsi" w:cstheme="minorHAnsi"/>
          <w:b/>
          <w:bCs/>
          <w:iCs/>
        </w:rPr>
        <w:t xml:space="preserve"> </w:t>
      </w:r>
    </w:p>
    <w:p w14:paraId="5CCA22AB" w14:textId="77777777"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48A6" w14:paraId="7FB1EE90" w14:textId="77777777" w:rsidTr="004C58D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A0D981" w14:textId="77777777"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Organization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C50C79" w14:textId="77777777"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Designation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7C32EE" w14:textId="77777777"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From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BABE69" w14:textId="77777777"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To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2795FD" w14:textId="77777777"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Location</w:t>
            </w:r>
          </w:p>
        </w:tc>
      </w:tr>
      <w:tr w:rsidR="003848A6" w14:paraId="18DA106A" w14:textId="77777777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FAA1" w14:textId="77777777" w:rsidR="003848A6" w:rsidRPr="004C58DC" w:rsidRDefault="003848A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SLK Software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D71E" w14:textId="77777777" w:rsidR="003848A6" w:rsidRPr="004C58DC" w:rsidRDefault="003848A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7190" w14:textId="77777777"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MM/YY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8F15" w14:textId="77777777"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MM/YY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F671" w14:textId="77777777" w:rsidR="003848A6" w:rsidRPr="004C58DC" w:rsidRDefault="0017265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City</w:t>
            </w:r>
            <w:r w:rsidR="004C58DC"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, Country</w:t>
            </w:r>
          </w:p>
        </w:tc>
      </w:tr>
      <w:tr w:rsidR="003848A6" w14:paraId="20156465" w14:textId="77777777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714D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52B1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213A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73A5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3A4D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  <w:tr w:rsidR="003848A6" w14:paraId="2F4E7DF4" w14:textId="77777777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2C4D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19C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31A1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E407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A1A8" w14:textId="77777777"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</w:tbl>
    <w:p w14:paraId="7142BDE6" w14:textId="77777777" w:rsidR="003848A6" w:rsidRDefault="003848A6" w:rsidP="003848A6">
      <w:pPr>
        <w:rPr>
          <w:rFonts w:asciiTheme="minorHAnsi" w:eastAsia="SimSun" w:hAnsiTheme="minorHAnsi" w:cstheme="minorHAnsi"/>
          <w:bCs/>
          <w:iCs/>
          <w:kern w:val="2"/>
          <w:szCs w:val="20"/>
          <w:lang w:eastAsia="zh-CN"/>
        </w:rPr>
      </w:pPr>
    </w:p>
    <w:p w14:paraId="287C0C9A" w14:textId="629154D1"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Project Summary          </w:t>
      </w:r>
      <w:r w:rsidR="00CB7BEA">
        <w:rPr>
          <w:b/>
          <w:bCs/>
          <w:i/>
          <w:sz w:val="18"/>
          <w:szCs w:val="18"/>
          <w:highlight w:val="yellow"/>
        </w:rPr>
        <w:t>&lt;&lt;I</w:t>
      </w:r>
      <w:r>
        <w:rPr>
          <w:b/>
          <w:bCs/>
          <w:i/>
          <w:sz w:val="18"/>
          <w:szCs w:val="18"/>
          <w:highlight w:val="yellow"/>
        </w:rPr>
        <w:t xml:space="preserve">nclude all the Project Details worked Till Date (Current Organization) Latest </w:t>
      </w:r>
      <w:r w:rsidR="00114B16">
        <w:rPr>
          <w:b/>
          <w:bCs/>
          <w:i/>
          <w:sz w:val="18"/>
          <w:szCs w:val="18"/>
          <w:highlight w:val="yellow"/>
        </w:rPr>
        <w:t xml:space="preserve">to </w:t>
      </w:r>
      <w:r w:rsidRPr="00CB7BEA">
        <w:rPr>
          <w:b/>
          <w:bCs/>
          <w:i/>
          <w:sz w:val="18"/>
          <w:szCs w:val="18"/>
          <w:highlight w:val="yellow"/>
        </w:rPr>
        <w:t>first</w:t>
      </w:r>
      <w:r w:rsidR="00CB7BEA" w:rsidRPr="00CB7BEA">
        <w:rPr>
          <w:b/>
          <w:bCs/>
          <w:i/>
          <w:sz w:val="18"/>
          <w:szCs w:val="18"/>
          <w:highlight w:val="yellow"/>
        </w:rPr>
        <w:t>&gt;&gt;</w:t>
      </w:r>
    </w:p>
    <w:p w14:paraId="39FC4716" w14:textId="77777777"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14:paraId="1E3FFA59" w14:textId="078CB66B"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Assignment </w:t>
      </w:r>
      <w:r w:rsidR="00CB7BEA">
        <w:rPr>
          <w:rFonts w:asciiTheme="minorHAnsi" w:hAnsiTheme="minorHAnsi" w:cstheme="minorHAnsi"/>
          <w:b/>
          <w:bCs/>
          <w:sz w:val="22"/>
          <w:szCs w:val="22"/>
          <w:u w:val="single"/>
        </w:rPr>
        <w:t>#1</w:t>
      </w:r>
    </w:p>
    <w:p w14:paraId="17B1714F" w14:textId="77777777" w:rsidR="00CB7BEA" w:rsidRDefault="00CB7BEA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2B6B9D3" w14:textId="7FBD90D1" w:rsidR="00CB7BEA" w:rsidRDefault="00CB7BEA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</w:t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14:paraId="37037BAA" w14:textId="5C7B90E8" w:rsidR="00CB7BEA" w:rsidRDefault="0095687E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B7BEA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14:paraId="1BAC0274" w14:textId="4861535D" w:rsidR="00CB7BEA" w:rsidRDefault="0095687E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B7BEA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14:paraId="30E6D084" w14:textId="0BEADED5" w:rsidR="00CB7BEA" w:rsidRDefault="0095687E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B7BEA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  <w:r w:rsidR="00CB7BEA" w:rsidRPr="004C58D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From MM/YY To MM/YY</w:t>
      </w:r>
    </w:p>
    <w:p w14:paraId="051CB088" w14:textId="7CB81C24" w:rsidR="00CB7BEA" w:rsidRDefault="00CB7BEA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</w:t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>ls / Environment</w:t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5687E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  <w:r>
        <w:rPr>
          <w:rFonts w:asciiTheme="minorHAnsi" w:hAnsiTheme="minorHAnsi" w:cstheme="minorHAnsi"/>
          <w:bCs/>
          <w:i/>
          <w:sz w:val="22"/>
          <w:szCs w:val="22"/>
          <w:highlight w:val="yellow"/>
        </w:rPr>
        <w:t xml:space="preserve">Example - </w:t>
      </w:r>
      <w:r>
        <w:rPr>
          <w:rFonts w:asciiTheme="minorHAnsi" w:hAnsiTheme="minorHAnsi" w:cstheme="minorHAnsi"/>
          <w:i/>
          <w:sz w:val="22"/>
          <w:szCs w:val="22"/>
          <w:highlight w:val="yellow"/>
        </w:rPr>
        <w:t>Teradata, Oracle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1DA3085" w14:textId="77777777" w:rsidR="00CB7BEA" w:rsidRDefault="00CB7BEA" w:rsidP="00CB7BEA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</w:p>
    <w:p w14:paraId="09309331" w14:textId="77777777"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14:paraId="05B8C228" w14:textId="77777777" w:rsidR="00C30189" w:rsidRP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97B58AF" w14:textId="501B657E" w:rsidR="003848A6" w:rsidRPr="00C30189" w:rsidRDefault="008661D0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Roles and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Responsiblities</w:t>
      </w:r>
      <w:proofErr w:type="spellEnd"/>
      <w:r w:rsidR="003848A6" w:rsidRPr="00C30189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7C0608F0" w14:textId="74ED6565" w:rsidR="003848A6" w:rsidRDefault="003848A6" w:rsidP="003848A6">
      <w:pPr>
        <w:rPr>
          <w:sz w:val="21"/>
          <w:szCs w:val="20"/>
        </w:rPr>
      </w:pPr>
    </w:p>
    <w:p w14:paraId="5257D744" w14:textId="0EEA240C" w:rsidR="00C30189" w:rsidRDefault="00C30189" w:rsidP="003848A6">
      <w:pPr>
        <w:rPr>
          <w:sz w:val="21"/>
          <w:szCs w:val="20"/>
        </w:rPr>
      </w:pPr>
    </w:p>
    <w:p w14:paraId="41AF4B43" w14:textId="77777777" w:rsidR="00C30189" w:rsidRDefault="00C30189" w:rsidP="003848A6">
      <w:pPr>
        <w:rPr>
          <w:sz w:val="21"/>
          <w:szCs w:val="20"/>
        </w:rPr>
      </w:pPr>
    </w:p>
    <w:p w14:paraId="0949F29F" w14:textId="77777777" w:rsidR="00C30189" w:rsidRDefault="00C30189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14:paraId="38E8A5CF" w14:textId="77777777" w:rsidR="00C30189" w:rsidRDefault="00C30189" w:rsidP="003848A6">
      <w:pPr>
        <w:rPr>
          <w:sz w:val="21"/>
          <w:szCs w:val="20"/>
        </w:rPr>
      </w:pPr>
    </w:p>
    <w:p w14:paraId="0E91D773" w14:textId="4FBED75C" w:rsidR="003848A6" w:rsidRDefault="00CB7BEA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Assignment</w:t>
      </w:r>
      <w:r w:rsidR="003848A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#2:</w:t>
      </w:r>
    </w:p>
    <w:p w14:paraId="0C031EC9" w14:textId="77777777"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1190D16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4917D444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32371549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06387088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3E41D12C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1E041CE2" w14:textId="77777777"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14:paraId="1ED4BA22" w14:textId="77777777"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14:paraId="61F56E62" w14:textId="77777777" w:rsidR="003848A6" w:rsidRPr="00C30189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14:paraId="27EA98E7" w14:textId="77777777" w:rsidR="008661D0" w:rsidRPr="00C30189" w:rsidRDefault="008661D0" w:rsidP="008661D0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Roles and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Responsiblities</w:t>
      </w:r>
      <w:proofErr w:type="spellEnd"/>
      <w:r w:rsidRPr="00C30189">
        <w:rPr>
          <w:rFonts w:asciiTheme="minorHAnsi" w:hAnsiTheme="minorHAnsi" w:cstheme="minorHAnsi"/>
          <w:b/>
          <w:bCs/>
          <w:sz w:val="22"/>
          <w:szCs w:val="22"/>
        </w:rPr>
        <w:t>:</w:t>
      </w:r>
      <w:bookmarkStart w:id="0" w:name="_GoBack"/>
      <w:bookmarkEnd w:id="0"/>
    </w:p>
    <w:p w14:paraId="3DB6262A" w14:textId="67197D23"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7E28406" w14:textId="77777777" w:rsid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FC02154" w14:textId="50B6E46E" w:rsidR="003848A6" w:rsidRDefault="003848A6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14:paraId="09135416" w14:textId="77777777" w:rsidR="003848A6" w:rsidRDefault="003848A6" w:rsidP="003848A6">
      <w:pPr>
        <w:rPr>
          <w:sz w:val="21"/>
        </w:rPr>
      </w:pPr>
    </w:p>
    <w:p w14:paraId="458D93CD" w14:textId="54ACE94F" w:rsidR="003848A6" w:rsidRDefault="00CB7BEA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</w:t>
      </w:r>
      <w:r w:rsidR="003848A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#</w:t>
      </w:r>
      <w:r w:rsidR="00C30189"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 w:rsidR="003848A6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636C0812" w14:textId="77777777"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564DE5A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69B30EAA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15468626" w14:textId="7777777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4D9512FB" w14:textId="084D9B46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6B060358" w14:textId="60BB30D7" w:rsidR="008005B4" w:rsidRDefault="008005B4" w:rsidP="008005B4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14:paraId="0ECB62D3" w14:textId="77777777"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14:paraId="2B9AE5E9" w14:textId="77777777"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14:paraId="7072EA64" w14:textId="77777777"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14:paraId="7B9DCD94" w14:textId="77777777" w:rsidR="008661D0" w:rsidRPr="00C30189" w:rsidRDefault="008661D0" w:rsidP="008661D0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Roles and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Responsiblities</w:t>
      </w:r>
      <w:proofErr w:type="spellEnd"/>
      <w:r w:rsidRPr="00C30189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52229F90" w14:textId="7F3D47A3" w:rsidR="003848A6" w:rsidRDefault="003848A6" w:rsidP="003848A6">
      <w:pPr>
        <w:rPr>
          <w:sz w:val="21"/>
          <w:szCs w:val="20"/>
        </w:rPr>
      </w:pPr>
    </w:p>
    <w:p w14:paraId="6CF22F59" w14:textId="220F6258" w:rsidR="00C30189" w:rsidRDefault="00C30189" w:rsidP="003848A6">
      <w:pPr>
        <w:rPr>
          <w:sz w:val="21"/>
          <w:szCs w:val="20"/>
        </w:rPr>
      </w:pPr>
    </w:p>
    <w:p w14:paraId="155048C2" w14:textId="5D4F5147" w:rsidR="003848A6" w:rsidRDefault="003848A6" w:rsidP="003848A6">
      <w:r>
        <w:t>-------------------------------------------------------------------------------------------------------------------</w:t>
      </w:r>
    </w:p>
    <w:p w14:paraId="7862F5B4" w14:textId="77777777" w:rsidR="00AD73A2" w:rsidRDefault="00AD73A2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1565498" w14:textId="77777777"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szCs w:val="20"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Education Summary          </w:t>
      </w:r>
    </w:p>
    <w:p w14:paraId="77C92A10" w14:textId="77777777"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77"/>
        <w:gridCol w:w="1819"/>
        <w:gridCol w:w="2141"/>
        <w:gridCol w:w="2245"/>
      </w:tblGrid>
      <w:tr w:rsidR="00F6484D" w14:paraId="369163A6" w14:textId="77777777" w:rsidTr="00C30189">
        <w:trPr>
          <w:trHeight w:val="45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FA850" w14:textId="7D9D40B9"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8F2AF" w14:textId="41C36E77"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Degree </w:t>
            </w:r>
            <w:r w:rsidR="00114B16">
              <w:rPr>
                <w:rFonts w:asciiTheme="minorHAnsi" w:hAnsiTheme="minorHAnsi" w:cstheme="minorHAnsi"/>
                <w:b/>
                <w:bCs/>
                <w:sz w:val="22"/>
              </w:rPr>
              <w:t>N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12F385" w14:textId="21186CDF"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Specialization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152E41" w14:textId="49241DD3" w:rsid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Year of Passing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9C2DAF" w14:textId="4430266E" w:rsidR="00114B16" w:rsidRPr="00114B16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   CGPA/</w:t>
            </w:r>
            <w:r w:rsidR="00C30189">
              <w:rPr>
                <w:rFonts w:asciiTheme="minorHAnsi" w:hAnsiTheme="minorHAnsi" w:cstheme="minorHAnsi"/>
                <w:b/>
                <w:bCs/>
                <w:sz w:val="22"/>
              </w:rPr>
              <w:t>Percentage</w:t>
            </w:r>
          </w:p>
        </w:tc>
      </w:tr>
      <w:tr w:rsidR="00F6484D" w14:paraId="7123E8F5" w14:textId="77777777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9F51" w14:textId="77777777"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sz w:val="22"/>
                <w:highlight w:val="yellow"/>
              </w:rPr>
            </w:pPr>
            <w:r w:rsidRPr="00F6484D">
              <w:rPr>
                <w:rFonts w:asciiTheme="minorHAnsi" w:hAnsiTheme="minorHAnsi" w:cstheme="minorHAnsi"/>
                <w:bCs/>
                <w:sz w:val="22"/>
                <w:highlight w:val="yellow"/>
              </w:rPr>
              <w:t>ABC COLLEGE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88E5" w14:textId="77777777"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sz w:val="22"/>
                <w:highlight w:val="yellow"/>
              </w:rPr>
            </w:pPr>
            <w:proofErr w:type="spellStart"/>
            <w:r w:rsidRPr="00F6484D">
              <w:rPr>
                <w:rFonts w:asciiTheme="minorHAnsi" w:hAnsiTheme="minorHAnsi" w:cstheme="minorHAnsi"/>
                <w:bCs/>
                <w:sz w:val="22"/>
                <w:highlight w:val="yellow"/>
              </w:rPr>
              <w:t>B.Engineering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81F3" w14:textId="77777777"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sz w:val="22"/>
                <w:highlight w:val="yellow"/>
              </w:rPr>
            </w:pPr>
            <w:r w:rsidRPr="00F6484D">
              <w:rPr>
                <w:rFonts w:asciiTheme="minorHAnsi" w:hAnsiTheme="minorHAnsi" w:cstheme="minorHAnsi"/>
                <w:bCs/>
                <w:sz w:val="22"/>
                <w:highlight w:val="yellow"/>
              </w:rPr>
              <w:t>Mechanical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2011" w14:textId="2BB89832" w:rsidR="00114B16" w:rsidRPr="00F6484D" w:rsidRDefault="00382ACB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sz w:val="22"/>
                <w:highlight w:val="yellow"/>
              </w:rPr>
              <w:t xml:space="preserve">Month / </w:t>
            </w:r>
            <w:r w:rsidR="00F6484D" w:rsidRPr="00F6484D">
              <w:rPr>
                <w:rFonts w:asciiTheme="minorHAnsi" w:hAnsiTheme="minorHAnsi" w:cstheme="minorHAnsi"/>
                <w:bCs/>
                <w:sz w:val="22"/>
                <w:highlight w:val="yellow"/>
              </w:rPr>
              <w:t>YYYY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0F62" w14:textId="77777777"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sz w:val="22"/>
                <w:highlight w:val="yellow"/>
              </w:rPr>
            </w:pPr>
            <w:r w:rsidRPr="00F6484D">
              <w:rPr>
                <w:rFonts w:asciiTheme="minorHAnsi" w:hAnsiTheme="minorHAnsi" w:cstheme="minorHAnsi"/>
                <w:bCs/>
                <w:sz w:val="22"/>
                <w:highlight w:val="yellow"/>
              </w:rPr>
              <w:t>CGPA/PECENTAGE</w:t>
            </w:r>
          </w:p>
        </w:tc>
      </w:tr>
      <w:tr w:rsidR="00F6484D" w14:paraId="345605DC" w14:textId="77777777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EE5A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A32C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CD5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F5CB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5259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</w:tr>
      <w:tr w:rsidR="00F6484D" w14:paraId="2CFD4ECA" w14:textId="77777777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A77B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C5E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5E17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7E2E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525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</w:tr>
      <w:tr w:rsidR="00F6484D" w14:paraId="05F7E5D6" w14:textId="77777777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6C4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1656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D6BB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9694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9305" w14:textId="77777777"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sz w:val="22"/>
                <w:u w:val="single"/>
              </w:rPr>
            </w:pPr>
          </w:p>
        </w:tc>
      </w:tr>
    </w:tbl>
    <w:p w14:paraId="1B870531" w14:textId="77777777" w:rsidR="00C30189" w:rsidRDefault="00C30189" w:rsidP="00114B16">
      <w:pPr>
        <w:pStyle w:val="Default"/>
        <w:spacing w:after="112" w:line="276" w:lineRule="auto"/>
        <w:jc w:val="both"/>
        <w:rPr>
          <w:rFonts w:asciiTheme="minorHAnsi" w:eastAsia="SimSun" w:hAnsiTheme="minorHAnsi" w:cstheme="minorHAnsi"/>
          <w:b/>
          <w:bCs/>
          <w:color w:val="auto"/>
          <w:kern w:val="2"/>
          <w:sz w:val="22"/>
          <w:szCs w:val="22"/>
          <w:u w:val="single"/>
          <w:lang w:val="en-US" w:eastAsia="zh-CN"/>
        </w:rPr>
      </w:pPr>
    </w:p>
    <w:sectPr w:rsidR="00C301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50734" w14:textId="77777777" w:rsidR="00C24801" w:rsidRDefault="00C24801" w:rsidP="00394529">
      <w:r>
        <w:separator/>
      </w:r>
    </w:p>
  </w:endnote>
  <w:endnote w:type="continuationSeparator" w:id="0">
    <w:p w14:paraId="7E9EB7DA" w14:textId="77777777" w:rsidR="00C24801" w:rsidRDefault="00C24801" w:rsidP="0039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</w:font>
  <w:font w:name="font314">
    <w:altName w:val="MS Mincho"/>
    <w:charset w:val="8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855F3" w14:textId="77777777" w:rsidR="00384F6F" w:rsidRDefault="00384F6F">
    <w:pPr>
      <w:pStyle w:val="Footer"/>
      <w:pBdr>
        <w:bottom w:val="single" w:sz="6" w:space="1" w:color="auto"/>
      </w:pBdr>
    </w:pPr>
  </w:p>
  <w:p w14:paraId="4DD5F7C9" w14:textId="2BA5060C" w:rsidR="00330B09" w:rsidRPr="006A072E" w:rsidRDefault="000E1C05" w:rsidP="00485299">
    <w:pPr>
      <w:rPr>
        <w:rFonts w:ascii="Calibri" w:hAnsi="Calibri"/>
        <w:color w:val="000000"/>
        <w:sz w:val="22"/>
        <w:szCs w:val="22"/>
      </w:rPr>
    </w:pPr>
    <w:r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File Name:</w:t>
    </w:r>
    <w:r w:rsidR="004C58DC">
      <w:rPr>
        <w:rFonts w:asciiTheme="minorHAnsi" w:hAnsiTheme="minorHAnsi"/>
        <w:bCs/>
        <w:sz w:val="22"/>
        <w:szCs w:val="22"/>
      </w:rPr>
      <w:t xml:space="preserve"> Full Name</w:t>
    </w:r>
    <w:r w:rsidR="00AC7A5E" w:rsidRPr="00AC7A5E">
      <w:rPr>
        <w:rFonts w:asciiTheme="minorHAnsi" w:hAnsiTheme="minorHAnsi"/>
        <w:caps/>
        <w:sz w:val="22"/>
        <w:szCs w:val="22"/>
      </w:rPr>
      <w:tab/>
    </w:r>
    <w:r w:rsidR="00AC7A5E">
      <w:rPr>
        <w:rFonts w:asciiTheme="minorHAnsi" w:hAnsiTheme="minorHAnsi" w:cs="Arial"/>
        <w:sz w:val="22"/>
        <w:szCs w:val="22"/>
      </w:rPr>
      <w:t xml:space="preserve">                           </w:t>
    </w:r>
    <w:r w:rsidR="00916724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916724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963EC1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</w:t>
    </w:r>
    <w:r w:rsidR="00C56BDA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963EC1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</w:t>
    </w:r>
    <w:r w:rsidR="008205FA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0189">
      <w:rPr>
        <w:rFonts w:ascii="Arial" w:hAnsi="Arial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</w: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Page </w: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</w:instrTex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8005B4">
      <w:rPr>
        <w:rFonts w:ascii="Arial" w:hAnsi="Arial" w:cs="Arial"/>
        <w:noProof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of </w: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NUMPAGES </w:instrTex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8005B4">
      <w:rPr>
        <w:rFonts w:ascii="Arial" w:hAnsi="Arial" w:cs="Arial"/>
        <w:noProof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="00384F6F" w:rsidRPr="000056AE">
      <w:rPr>
        <w:rFonts w:ascii="Arial" w:hAnsi="Arial" w:cs="Arial"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48FAFD0" w14:textId="77777777" w:rsidR="00384F6F" w:rsidRPr="000056AE" w:rsidRDefault="00384F6F" w:rsidP="00384F6F">
    <w:pPr>
      <w:pStyle w:val="Footer"/>
      <w:pBdr>
        <w:top w:val="single" w:sz="4" w:space="1" w:color="auto"/>
      </w:pBdr>
      <w:jc w:val="center"/>
      <w:rPr>
        <w:rFonts w:ascii="Arial" w:hAnsi="Arial" w:cs="Arial"/>
        <w:color w:val="7F7F7F"/>
        <w:sz w:val="20"/>
      </w:rPr>
    </w:pPr>
    <w:r w:rsidRPr="000056AE">
      <w:rPr>
        <w:rFonts w:ascii="Arial" w:hAnsi="Arial" w:cs="Arial"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SLK </w:t>
    </w:r>
    <w:r w:rsidR="00114B16">
      <w:rPr>
        <w:rFonts w:ascii="Arial" w:hAnsi="Arial" w:cs="Arial"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Software </w:t>
    </w:r>
    <w:proofErr w:type="spellStart"/>
    <w:r w:rsidR="00114B16">
      <w:rPr>
        <w:rFonts w:ascii="Arial" w:hAnsi="Arial" w:cs="Arial"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Pvt.Ltd</w:t>
    </w:r>
    <w:proofErr w:type="spellEnd"/>
    <w:r w:rsidR="00114B16">
      <w:rPr>
        <w:rFonts w:ascii="Arial" w:hAnsi="Arial" w:cs="Arial"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. </w:t>
    </w:r>
    <w:r w:rsidRPr="000056AE">
      <w:rPr>
        <w:rFonts w:ascii="Arial" w:hAnsi="Arial" w:cs="Arial"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Confidential </w:t>
    </w:r>
    <w:r w:rsidRPr="000056AE">
      <w:rPr>
        <w:rFonts w:ascii="Arial" w:hAnsi="Arial" w:cs="Arial"/>
        <w:bCs/>
        <w:color w:val="000000" w:themeColor="text1"/>
        <w:sz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Information. All rights reserved</w:t>
    </w:r>
    <w:r w:rsidRPr="000056AE">
      <w:rPr>
        <w:rFonts w:ascii="Arial" w:hAnsi="Arial" w:cs="Arial"/>
        <w:bCs/>
        <w:color w:val="7F7F7F"/>
        <w:sz w:val="20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E4506" w14:textId="77777777" w:rsidR="00C24801" w:rsidRDefault="00C24801" w:rsidP="00394529">
      <w:r>
        <w:separator/>
      </w:r>
    </w:p>
  </w:footnote>
  <w:footnote w:type="continuationSeparator" w:id="0">
    <w:p w14:paraId="50C10843" w14:textId="77777777" w:rsidR="00C24801" w:rsidRDefault="00C24801" w:rsidP="00394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E3D27" w14:textId="42912B97" w:rsidR="003848A6" w:rsidRPr="00F6484D" w:rsidRDefault="00C30189" w:rsidP="00AD73A2">
    <w:pPr>
      <w:pStyle w:val="Header"/>
      <w:rPr>
        <w:rFonts w:ascii="Calibri" w:hAnsi="Calibri"/>
        <w:color w:val="000000"/>
        <w:sz w:val="22"/>
        <w:szCs w:val="22"/>
      </w:rPr>
    </w:pPr>
    <w:r>
      <w:rPr>
        <w:b/>
        <w:bCs/>
        <w:noProof/>
        <w:color w:val="333333"/>
      </w:rPr>
      <w:drawing>
        <wp:anchor distT="0" distB="0" distL="114300" distR="114300" simplePos="0" relativeHeight="251664384" behindDoc="0" locked="0" layoutInCell="1" allowOverlap="1" wp14:anchorId="4AE9D064" wp14:editId="0FAAAFC7">
          <wp:simplePos x="0" y="0"/>
          <wp:positionH relativeFrom="column">
            <wp:posOffset>4352925</wp:posOffset>
          </wp:positionH>
          <wp:positionV relativeFrom="paragraph">
            <wp:posOffset>-304800</wp:posOffset>
          </wp:positionV>
          <wp:extent cx="1819275" cy="571500"/>
          <wp:effectExtent l="0" t="0" r="9525" b="0"/>
          <wp:wrapNone/>
          <wp:docPr id="4" name="Picture 4" descr="slk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lk-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color w:val="000000"/>
        <w:sz w:val="22"/>
        <w:szCs w:val="22"/>
      </w:rPr>
      <w:t>{</w:t>
    </w:r>
    <w:r w:rsidR="00F6484D" w:rsidRPr="00AD73A2">
      <w:rPr>
        <w:rFonts w:ascii="Calibri" w:hAnsi="Calibri"/>
        <w:b/>
        <w:color w:val="000000"/>
        <w:sz w:val="22"/>
        <w:szCs w:val="22"/>
      </w:rPr>
      <w:t>F</w:t>
    </w:r>
    <w:r w:rsidR="00AD73A2" w:rsidRPr="00AD73A2">
      <w:rPr>
        <w:rFonts w:ascii="Calibri" w:hAnsi="Calibri"/>
        <w:b/>
        <w:color w:val="000000"/>
        <w:sz w:val="22"/>
        <w:szCs w:val="22"/>
      </w:rPr>
      <w:t xml:space="preserve">ULL </w:t>
    </w:r>
    <w:proofErr w:type="gramStart"/>
    <w:r w:rsidR="00AD73A2" w:rsidRPr="00AD73A2">
      <w:rPr>
        <w:rFonts w:ascii="Calibri" w:hAnsi="Calibri"/>
        <w:b/>
        <w:color w:val="000000"/>
        <w:sz w:val="22"/>
        <w:szCs w:val="22"/>
      </w:rPr>
      <w:t>NAME</w:t>
    </w:r>
    <w:r w:rsidR="00F6484D">
      <w:rPr>
        <w:rFonts w:ascii="Calibri" w:hAnsi="Calibri"/>
        <w:color w:val="000000"/>
        <w:sz w:val="22"/>
        <w:szCs w:val="22"/>
      </w:rPr>
      <w:t xml:space="preserve"> </w:t>
    </w:r>
    <w:r>
      <w:rPr>
        <w:rFonts w:ascii="Calibri" w:hAnsi="Calibri"/>
        <w:color w:val="000000"/>
        <w:sz w:val="22"/>
        <w:szCs w:val="22"/>
      </w:rPr>
      <w:t>}</w:t>
    </w:r>
    <w:proofErr w:type="gramEnd"/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                                                   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</w:t>
    </w:r>
  </w:p>
  <w:p w14:paraId="759CF335" w14:textId="77777777" w:rsidR="001C178C" w:rsidRPr="00AC7A5E" w:rsidRDefault="003848A6" w:rsidP="006A072E">
    <w:pPr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008B4" wp14:editId="662AA56C">
              <wp:simplePos x="0" y="0"/>
              <wp:positionH relativeFrom="column">
                <wp:posOffset>-190500</wp:posOffset>
              </wp:positionH>
              <wp:positionV relativeFrom="paragraph">
                <wp:posOffset>186055</wp:posOffset>
              </wp:positionV>
              <wp:extent cx="6419850" cy="1270"/>
              <wp:effectExtent l="0" t="0" r="19050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9850" cy="12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6E031DA" id="Straight Connector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pt,14.65pt" to="490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FFFFFF83"/>
    <w:multiLevelType w:val="singleLevel"/>
    <w:tmpl w:val="27B019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  <w:b/>
        <w:sz w:val="16"/>
        <w:szCs w:val="16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multilevel"/>
    <w:tmpl w:val="5DCE39B8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  <w:sz w:val="22"/>
        <w:szCs w:val="22"/>
      </w:rPr>
    </w:lvl>
  </w:abstractNum>
  <w:abstractNum w:abstractNumId="10" w15:restartNumberingAfterBreak="0">
    <w:nsid w:val="06B33731"/>
    <w:multiLevelType w:val="hybridMultilevel"/>
    <w:tmpl w:val="349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E44FE"/>
    <w:multiLevelType w:val="hybridMultilevel"/>
    <w:tmpl w:val="0C6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D3CF1"/>
    <w:multiLevelType w:val="hybridMultilevel"/>
    <w:tmpl w:val="772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1116C"/>
    <w:multiLevelType w:val="multilevel"/>
    <w:tmpl w:val="6AB4D7CC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4" w15:restartNumberingAfterBreak="0">
    <w:nsid w:val="1743176F"/>
    <w:multiLevelType w:val="multilevel"/>
    <w:tmpl w:val="F42CF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909DE"/>
    <w:multiLevelType w:val="hybridMultilevel"/>
    <w:tmpl w:val="C414B7C2"/>
    <w:lvl w:ilvl="0" w:tplc="062E50A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C4886"/>
    <w:multiLevelType w:val="hybridMultilevel"/>
    <w:tmpl w:val="821294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7D381B"/>
    <w:multiLevelType w:val="hybridMultilevel"/>
    <w:tmpl w:val="315AC670"/>
    <w:lvl w:ilvl="0" w:tplc="3D02DA8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76749B2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73E771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9FAC293A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092E794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7804D5AC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A5D0CC2E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913083A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B41C33A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8" w15:restartNumberingAfterBreak="0">
    <w:nsid w:val="2B046572"/>
    <w:multiLevelType w:val="hybridMultilevel"/>
    <w:tmpl w:val="C12AE790"/>
    <w:lvl w:ilvl="0" w:tplc="5754919E">
      <w:start w:val="1"/>
      <w:numFmt w:val="bullet"/>
      <w:pStyle w:val="lis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166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56358"/>
    <w:multiLevelType w:val="multilevel"/>
    <w:tmpl w:val="D2080164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1" w15:restartNumberingAfterBreak="0">
    <w:nsid w:val="3A5C1808"/>
    <w:multiLevelType w:val="multilevel"/>
    <w:tmpl w:val="63728EB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CB06226"/>
    <w:multiLevelType w:val="multilevel"/>
    <w:tmpl w:val="3CB0622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537E0"/>
    <w:multiLevelType w:val="multilevel"/>
    <w:tmpl w:val="790E6E2A"/>
    <w:styleLink w:val="WWNum8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4533066F"/>
    <w:multiLevelType w:val="hybridMultilevel"/>
    <w:tmpl w:val="F8AA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06331"/>
    <w:multiLevelType w:val="hybridMultilevel"/>
    <w:tmpl w:val="78B67C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7220A3"/>
    <w:multiLevelType w:val="hybridMultilevel"/>
    <w:tmpl w:val="FCA4DADC"/>
    <w:lvl w:ilvl="0" w:tplc="DD442CB8">
      <w:start w:val="1"/>
      <w:numFmt w:val="bullet"/>
      <w:pStyle w:val="NormalBookmanOld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64A2E"/>
    <w:multiLevelType w:val="multilevel"/>
    <w:tmpl w:val="202A6B4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63F6D37"/>
    <w:multiLevelType w:val="multilevel"/>
    <w:tmpl w:val="4CF48C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5C3D5DCD"/>
    <w:multiLevelType w:val="hybridMultilevel"/>
    <w:tmpl w:val="7AEC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232A55"/>
    <w:multiLevelType w:val="hybridMultilevel"/>
    <w:tmpl w:val="74B82ED6"/>
    <w:lvl w:ilvl="0" w:tplc="26CE3154">
      <w:start w:val="1"/>
      <w:numFmt w:val="decimal"/>
      <w:pStyle w:val="Table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096822"/>
    <w:multiLevelType w:val="hybridMultilevel"/>
    <w:tmpl w:val="AC049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E441F0"/>
    <w:multiLevelType w:val="hybridMultilevel"/>
    <w:tmpl w:val="BCEADA34"/>
    <w:lvl w:ilvl="0" w:tplc="FCE0E918">
      <w:start w:val="1"/>
      <w:numFmt w:val="bullet"/>
      <w:pStyle w:val="TableBullet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F2BD9"/>
    <w:multiLevelType w:val="multilevel"/>
    <w:tmpl w:val="CE88D2D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-144"/>
        </w:tabs>
        <w:ind w:left="-144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6F600B60"/>
    <w:multiLevelType w:val="hybridMultilevel"/>
    <w:tmpl w:val="EF6EFE52"/>
    <w:lvl w:ilvl="0" w:tplc="403A3F30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7B08"/>
    <w:multiLevelType w:val="hybridMultilevel"/>
    <w:tmpl w:val="557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8639E"/>
    <w:multiLevelType w:val="hybridMultilevel"/>
    <w:tmpl w:val="CC08F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32"/>
  </w:num>
  <w:num w:numId="4">
    <w:abstractNumId w:val="0"/>
  </w:num>
  <w:num w:numId="5">
    <w:abstractNumId w:val="19"/>
  </w:num>
  <w:num w:numId="6">
    <w:abstractNumId w:val="34"/>
  </w:num>
  <w:num w:numId="7">
    <w:abstractNumId w:val="18"/>
  </w:num>
  <w:num w:numId="8">
    <w:abstractNumId w:val="35"/>
  </w:num>
  <w:num w:numId="9">
    <w:abstractNumId w:val="30"/>
  </w:num>
  <w:num w:numId="10">
    <w:abstractNumId w:val="16"/>
  </w:num>
  <w:num w:numId="11">
    <w:abstractNumId w:val="31"/>
  </w:num>
  <w:num w:numId="12">
    <w:abstractNumId w:val="29"/>
  </w:num>
  <w:num w:numId="13">
    <w:abstractNumId w:val="11"/>
  </w:num>
  <w:num w:numId="14">
    <w:abstractNumId w:val="13"/>
  </w:num>
  <w:num w:numId="15">
    <w:abstractNumId w:val="28"/>
  </w:num>
  <w:num w:numId="16">
    <w:abstractNumId w:val="20"/>
  </w:num>
  <w:num w:numId="17">
    <w:abstractNumId w:val="27"/>
  </w:num>
  <w:num w:numId="18">
    <w:abstractNumId w:val="23"/>
  </w:num>
  <w:num w:numId="19">
    <w:abstractNumId w:val="37"/>
  </w:num>
  <w:num w:numId="20">
    <w:abstractNumId w:val="21"/>
  </w:num>
  <w:num w:numId="21">
    <w:abstractNumId w:val="1"/>
  </w:num>
  <w:num w:numId="22">
    <w:abstractNumId w:val="33"/>
  </w:num>
  <w:num w:numId="23">
    <w:abstractNumId w:val="22"/>
  </w:num>
  <w:num w:numId="24">
    <w:abstractNumId w:val="25"/>
  </w:num>
  <w:num w:numId="25">
    <w:abstractNumId w:val="14"/>
  </w:num>
  <w:num w:numId="26">
    <w:abstractNumId w:val="12"/>
  </w:num>
  <w:num w:numId="27">
    <w:abstractNumId w:val="24"/>
  </w:num>
  <w:num w:numId="28">
    <w:abstractNumId w:val="17"/>
  </w:num>
  <w:num w:numId="29">
    <w:abstractNumId w:val="36"/>
  </w:num>
  <w:num w:numId="3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7F"/>
    <w:rsid w:val="00001657"/>
    <w:rsid w:val="000056AE"/>
    <w:rsid w:val="00012209"/>
    <w:rsid w:val="0002204F"/>
    <w:rsid w:val="00052798"/>
    <w:rsid w:val="0005280B"/>
    <w:rsid w:val="0007483C"/>
    <w:rsid w:val="0008156C"/>
    <w:rsid w:val="00091D6C"/>
    <w:rsid w:val="000B180C"/>
    <w:rsid w:val="000B2AC7"/>
    <w:rsid w:val="000C6D3E"/>
    <w:rsid w:val="000E092D"/>
    <w:rsid w:val="000E1C05"/>
    <w:rsid w:val="00111CB4"/>
    <w:rsid w:val="00114B16"/>
    <w:rsid w:val="00120202"/>
    <w:rsid w:val="0012085F"/>
    <w:rsid w:val="001407CB"/>
    <w:rsid w:val="00160A90"/>
    <w:rsid w:val="001703EA"/>
    <w:rsid w:val="00171D48"/>
    <w:rsid w:val="001721F6"/>
    <w:rsid w:val="00172656"/>
    <w:rsid w:val="0019470C"/>
    <w:rsid w:val="00196CE6"/>
    <w:rsid w:val="001A0C61"/>
    <w:rsid w:val="001A2A36"/>
    <w:rsid w:val="001A7D10"/>
    <w:rsid w:val="001B67A7"/>
    <w:rsid w:val="001C178C"/>
    <w:rsid w:val="001E79B5"/>
    <w:rsid w:val="0020606A"/>
    <w:rsid w:val="002139BB"/>
    <w:rsid w:val="00217882"/>
    <w:rsid w:val="002234D4"/>
    <w:rsid w:val="002328D2"/>
    <w:rsid w:val="002369E2"/>
    <w:rsid w:val="00252239"/>
    <w:rsid w:val="00271AF0"/>
    <w:rsid w:val="00276FD1"/>
    <w:rsid w:val="002B4F11"/>
    <w:rsid w:val="002B5691"/>
    <w:rsid w:val="002C1EAA"/>
    <w:rsid w:val="002D031D"/>
    <w:rsid w:val="0032212E"/>
    <w:rsid w:val="00326583"/>
    <w:rsid w:val="00330B09"/>
    <w:rsid w:val="00341C57"/>
    <w:rsid w:val="003445A4"/>
    <w:rsid w:val="003467AB"/>
    <w:rsid w:val="003815B7"/>
    <w:rsid w:val="0038273D"/>
    <w:rsid w:val="00382ACB"/>
    <w:rsid w:val="003848A6"/>
    <w:rsid w:val="00384F6F"/>
    <w:rsid w:val="00392D50"/>
    <w:rsid w:val="00394529"/>
    <w:rsid w:val="003A337C"/>
    <w:rsid w:val="003D0B26"/>
    <w:rsid w:val="003D6512"/>
    <w:rsid w:val="003F3BE0"/>
    <w:rsid w:val="004115CA"/>
    <w:rsid w:val="00414602"/>
    <w:rsid w:val="004150E8"/>
    <w:rsid w:val="004318FB"/>
    <w:rsid w:val="004351EE"/>
    <w:rsid w:val="0044335B"/>
    <w:rsid w:val="00443A1C"/>
    <w:rsid w:val="004440BD"/>
    <w:rsid w:val="00452162"/>
    <w:rsid w:val="00460189"/>
    <w:rsid w:val="00474415"/>
    <w:rsid w:val="00483036"/>
    <w:rsid w:val="004842A7"/>
    <w:rsid w:val="00485299"/>
    <w:rsid w:val="004A740C"/>
    <w:rsid w:val="004B06BC"/>
    <w:rsid w:val="004C58DC"/>
    <w:rsid w:val="004C7C25"/>
    <w:rsid w:val="004D31EE"/>
    <w:rsid w:val="004D36D2"/>
    <w:rsid w:val="00504FAB"/>
    <w:rsid w:val="00516600"/>
    <w:rsid w:val="00526B5A"/>
    <w:rsid w:val="00530948"/>
    <w:rsid w:val="00535F2B"/>
    <w:rsid w:val="00545946"/>
    <w:rsid w:val="005757AF"/>
    <w:rsid w:val="00581748"/>
    <w:rsid w:val="00584288"/>
    <w:rsid w:val="005C2E16"/>
    <w:rsid w:val="005C644D"/>
    <w:rsid w:val="005F524D"/>
    <w:rsid w:val="0061443B"/>
    <w:rsid w:val="00616FEC"/>
    <w:rsid w:val="006228CF"/>
    <w:rsid w:val="00640885"/>
    <w:rsid w:val="006600B8"/>
    <w:rsid w:val="006818B4"/>
    <w:rsid w:val="0068482A"/>
    <w:rsid w:val="006A072E"/>
    <w:rsid w:val="006B5972"/>
    <w:rsid w:val="006C0BE9"/>
    <w:rsid w:val="006C400C"/>
    <w:rsid w:val="006C71AE"/>
    <w:rsid w:val="006E63DC"/>
    <w:rsid w:val="006F13FD"/>
    <w:rsid w:val="006F1ADB"/>
    <w:rsid w:val="006F36AE"/>
    <w:rsid w:val="00704B9E"/>
    <w:rsid w:val="00704DFD"/>
    <w:rsid w:val="00714281"/>
    <w:rsid w:val="0071463E"/>
    <w:rsid w:val="00723E51"/>
    <w:rsid w:val="00727015"/>
    <w:rsid w:val="007416A1"/>
    <w:rsid w:val="0076420A"/>
    <w:rsid w:val="007646E3"/>
    <w:rsid w:val="00765DBD"/>
    <w:rsid w:val="0079651E"/>
    <w:rsid w:val="007A32BF"/>
    <w:rsid w:val="007A715C"/>
    <w:rsid w:val="007B0E0D"/>
    <w:rsid w:val="007B3992"/>
    <w:rsid w:val="007B58DD"/>
    <w:rsid w:val="007C5D9F"/>
    <w:rsid w:val="008005B4"/>
    <w:rsid w:val="008077D7"/>
    <w:rsid w:val="00811536"/>
    <w:rsid w:val="008205FA"/>
    <w:rsid w:val="008410BE"/>
    <w:rsid w:val="0085298F"/>
    <w:rsid w:val="00852C17"/>
    <w:rsid w:val="00860E7C"/>
    <w:rsid w:val="008661D0"/>
    <w:rsid w:val="00874EA1"/>
    <w:rsid w:val="00883B24"/>
    <w:rsid w:val="00895915"/>
    <w:rsid w:val="008A1B02"/>
    <w:rsid w:val="008B4B91"/>
    <w:rsid w:val="008C7F46"/>
    <w:rsid w:val="008D58F3"/>
    <w:rsid w:val="008D596D"/>
    <w:rsid w:val="008E0AE7"/>
    <w:rsid w:val="00903844"/>
    <w:rsid w:val="00904390"/>
    <w:rsid w:val="0090684B"/>
    <w:rsid w:val="00916724"/>
    <w:rsid w:val="0092295D"/>
    <w:rsid w:val="00924CEB"/>
    <w:rsid w:val="0092641E"/>
    <w:rsid w:val="00941DBA"/>
    <w:rsid w:val="00941EB6"/>
    <w:rsid w:val="00947431"/>
    <w:rsid w:val="0095687E"/>
    <w:rsid w:val="00963EC1"/>
    <w:rsid w:val="00972A8A"/>
    <w:rsid w:val="009816F5"/>
    <w:rsid w:val="00985A1C"/>
    <w:rsid w:val="00993B82"/>
    <w:rsid w:val="009A3D18"/>
    <w:rsid w:val="009B5468"/>
    <w:rsid w:val="009C18D2"/>
    <w:rsid w:val="009C6C13"/>
    <w:rsid w:val="009D3D46"/>
    <w:rsid w:val="009E5BCB"/>
    <w:rsid w:val="00A11569"/>
    <w:rsid w:val="00A22457"/>
    <w:rsid w:val="00A31145"/>
    <w:rsid w:val="00A40546"/>
    <w:rsid w:val="00A42B9B"/>
    <w:rsid w:val="00A5422D"/>
    <w:rsid w:val="00A81825"/>
    <w:rsid w:val="00A936F9"/>
    <w:rsid w:val="00AA3118"/>
    <w:rsid w:val="00AA7DFB"/>
    <w:rsid w:val="00AB018B"/>
    <w:rsid w:val="00AC7A5E"/>
    <w:rsid w:val="00AD73A2"/>
    <w:rsid w:val="00AE3DE5"/>
    <w:rsid w:val="00B02A82"/>
    <w:rsid w:val="00B07C55"/>
    <w:rsid w:val="00B07DA4"/>
    <w:rsid w:val="00B121D2"/>
    <w:rsid w:val="00B16A48"/>
    <w:rsid w:val="00B17AA6"/>
    <w:rsid w:val="00B21B70"/>
    <w:rsid w:val="00B54A5B"/>
    <w:rsid w:val="00B607EF"/>
    <w:rsid w:val="00B63386"/>
    <w:rsid w:val="00B83CC6"/>
    <w:rsid w:val="00B85F76"/>
    <w:rsid w:val="00B910B3"/>
    <w:rsid w:val="00B91440"/>
    <w:rsid w:val="00B92901"/>
    <w:rsid w:val="00B93736"/>
    <w:rsid w:val="00BA18EB"/>
    <w:rsid w:val="00BB0CEB"/>
    <w:rsid w:val="00BB23B1"/>
    <w:rsid w:val="00BC008D"/>
    <w:rsid w:val="00BC1837"/>
    <w:rsid w:val="00BE3D0E"/>
    <w:rsid w:val="00BE55A2"/>
    <w:rsid w:val="00BE55EA"/>
    <w:rsid w:val="00C0507F"/>
    <w:rsid w:val="00C20F71"/>
    <w:rsid w:val="00C24801"/>
    <w:rsid w:val="00C30189"/>
    <w:rsid w:val="00C544B4"/>
    <w:rsid w:val="00C56BDA"/>
    <w:rsid w:val="00C82347"/>
    <w:rsid w:val="00C946CB"/>
    <w:rsid w:val="00C95298"/>
    <w:rsid w:val="00CA132B"/>
    <w:rsid w:val="00CA498F"/>
    <w:rsid w:val="00CB2CEB"/>
    <w:rsid w:val="00CB7534"/>
    <w:rsid w:val="00CB7BEA"/>
    <w:rsid w:val="00CC2FBE"/>
    <w:rsid w:val="00CC5F51"/>
    <w:rsid w:val="00CD0EC8"/>
    <w:rsid w:val="00CD6120"/>
    <w:rsid w:val="00CF309F"/>
    <w:rsid w:val="00CF5B9C"/>
    <w:rsid w:val="00D047D8"/>
    <w:rsid w:val="00D04DF6"/>
    <w:rsid w:val="00D43023"/>
    <w:rsid w:val="00D5206A"/>
    <w:rsid w:val="00D63D2C"/>
    <w:rsid w:val="00D734D8"/>
    <w:rsid w:val="00D74498"/>
    <w:rsid w:val="00D759FE"/>
    <w:rsid w:val="00D867FC"/>
    <w:rsid w:val="00D918F5"/>
    <w:rsid w:val="00D94E3D"/>
    <w:rsid w:val="00D97B25"/>
    <w:rsid w:val="00DA06F7"/>
    <w:rsid w:val="00DA0ED1"/>
    <w:rsid w:val="00DC65B2"/>
    <w:rsid w:val="00DE24C8"/>
    <w:rsid w:val="00DE29BF"/>
    <w:rsid w:val="00E07BE4"/>
    <w:rsid w:val="00E10769"/>
    <w:rsid w:val="00E212B0"/>
    <w:rsid w:val="00E2198F"/>
    <w:rsid w:val="00E34684"/>
    <w:rsid w:val="00E35ED8"/>
    <w:rsid w:val="00E5642B"/>
    <w:rsid w:val="00E81F7E"/>
    <w:rsid w:val="00E83117"/>
    <w:rsid w:val="00E8594F"/>
    <w:rsid w:val="00EA049D"/>
    <w:rsid w:val="00EA2C44"/>
    <w:rsid w:val="00EA7527"/>
    <w:rsid w:val="00EB1EA8"/>
    <w:rsid w:val="00ED4485"/>
    <w:rsid w:val="00ED6DEC"/>
    <w:rsid w:val="00EE1FC2"/>
    <w:rsid w:val="00F13C69"/>
    <w:rsid w:val="00F14272"/>
    <w:rsid w:val="00F27F57"/>
    <w:rsid w:val="00F334A0"/>
    <w:rsid w:val="00F34721"/>
    <w:rsid w:val="00F42F51"/>
    <w:rsid w:val="00F6484D"/>
    <w:rsid w:val="00F77EE1"/>
    <w:rsid w:val="00F8328A"/>
    <w:rsid w:val="00FB0D2E"/>
    <w:rsid w:val="00FB2386"/>
    <w:rsid w:val="00FE754C"/>
    <w:rsid w:val="00FF4769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6BF05"/>
  <w15:docId w15:val="{D87AD24A-59E3-49AF-BDA9-387BF67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50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0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507F"/>
  </w:style>
  <w:style w:type="character" w:customStyle="1" w:styleId="hl">
    <w:name w:val="hl"/>
    <w:basedOn w:val="DefaultParagraphFont"/>
    <w:rsid w:val="00C0507F"/>
  </w:style>
  <w:style w:type="paragraph" w:styleId="NormalWeb">
    <w:name w:val="Normal (Web)"/>
    <w:aliases w:val=" Char Char Char,Char Char Char"/>
    <w:basedOn w:val="Normal"/>
    <w:unhideWhenUsed/>
    <w:rsid w:val="00C0507F"/>
    <w:pPr>
      <w:spacing w:before="100" w:beforeAutospacing="1" w:after="100" w:afterAutospacing="1"/>
    </w:pPr>
  </w:style>
  <w:style w:type="character" w:customStyle="1" w:styleId="email">
    <w:name w:val="email"/>
    <w:basedOn w:val="DefaultParagraphFont"/>
    <w:rsid w:val="00C0507F"/>
  </w:style>
  <w:style w:type="character" w:customStyle="1" w:styleId="tel">
    <w:name w:val="tel"/>
    <w:basedOn w:val="DefaultParagraphFont"/>
    <w:rsid w:val="00C0507F"/>
  </w:style>
  <w:style w:type="paragraph" w:customStyle="1" w:styleId="summary">
    <w:name w:val="summary"/>
    <w:basedOn w:val="Normal"/>
    <w:rsid w:val="00C0507F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C0507F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C0507F"/>
  </w:style>
  <w:style w:type="paragraph" w:customStyle="1" w:styleId="workdates">
    <w:name w:val="work_dates"/>
    <w:basedOn w:val="Normal"/>
    <w:rsid w:val="00C0507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C0507F"/>
    <w:pPr>
      <w:spacing w:before="100" w:beforeAutospacing="1" w:after="100" w:afterAutospacing="1"/>
    </w:pPr>
  </w:style>
  <w:style w:type="paragraph" w:customStyle="1" w:styleId="edutitle">
    <w:name w:val="edu_title"/>
    <w:basedOn w:val="Normal"/>
    <w:rsid w:val="00C050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4529"/>
  </w:style>
  <w:style w:type="paragraph" w:styleId="Footer">
    <w:name w:val="footer"/>
    <w:basedOn w:val="Normal"/>
    <w:link w:val="Foot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29"/>
  </w:style>
  <w:style w:type="paragraph" w:styleId="ListParagraph">
    <w:name w:val="List Paragraph"/>
    <w:aliases w:val="Bulleted Text,Figure_name,List Paragraph1,Bullet- First level"/>
    <w:basedOn w:val="Normal"/>
    <w:link w:val="ListParagraphChar"/>
    <w:uiPriority w:val="34"/>
    <w:qFormat/>
    <w:rsid w:val="00394529"/>
    <w:pPr>
      <w:ind w:left="720"/>
      <w:contextualSpacing/>
    </w:pPr>
  </w:style>
  <w:style w:type="table" w:styleId="TableGrid">
    <w:name w:val="Table Grid"/>
    <w:basedOn w:val="TableNormal"/>
    <w:uiPriority w:val="39"/>
    <w:rsid w:val="00E8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E35ED8"/>
    <w:rPr>
      <w:rFonts w:cs="Times New Roman"/>
    </w:rPr>
  </w:style>
  <w:style w:type="paragraph" w:customStyle="1" w:styleId="NormalBookmanOldStyle">
    <w:name w:val="Normal + Bookman Old Style"/>
    <w:aliases w:val="10 pt"/>
    <w:basedOn w:val="Normal"/>
    <w:rsid w:val="00E35ED8"/>
    <w:pPr>
      <w:numPr>
        <w:numId w:val="1"/>
      </w:numPr>
      <w:ind w:right="-180"/>
      <w:jc w:val="both"/>
    </w:pPr>
    <w:rPr>
      <w:rFonts w:ascii="Bookman Old Style" w:hAnsi="Bookman Old Style"/>
      <w:sz w:val="20"/>
      <w:szCs w:val="20"/>
    </w:rPr>
  </w:style>
  <w:style w:type="paragraph" w:customStyle="1" w:styleId="western">
    <w:name w:val="western"/>
    <w:basedOn w:val="Normal"/>
    <w:rsid w:val="00AA7DFB"/>
    <w:pPr>
      <w:spacing w:before="100" w:beforeAutospacing="1" w:after="100" w:afterAutospacing="1"/>
    </w:pPr>
  </w:style>
  <w:style w:type="character" w:customStyle="1" w:styleId="ListParagraphChar">
    <w:name w:val="List Paragraph Char"/>
    <w:aliases w:val="Bulleted Text Char,Figure_name Char,List Paragraph1 Char,Bullet- First level Char"/>
    <w:link w:val="ListParagraph"/>
    <w:locked/>
    <w:rsid w:val="00AA7DFB"/>
  </w:style>
  <w:style w:type="paragraph" w:styleId="BodyText3">
    <w:name w:val="Body Text 3"/>
    <w:basedOn w:val="Normal"/>
    <w:link w:val="BodyText3Char"/>
    <w:semiHidden/>
    <w:rsid w:val="00AA7DFB"/>
    <w:pPr>
      <w:suppressAutoHyphens/>
      <w:spacing w:after="120"/>
    </w:pPr>
    <w:rPr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semiHidden/>
    <w:rsid w:val="00AA7DFB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styleId="Strong">
    <w:name w:val="Strong"/>
    <w:qFormat/>
    <w:rsid w:val="00AA7DFB"/>
    <w:rPr>
      <w:b/>
      <w:bCs/>
    </w:rPr>
  </w:style>
  <w:style w:type="paragraph" w:customStyle="1" w:styleId="NormalTrebuchetMS">
    <w:name w:val="Normal + Trebuchet MS"/>
    <w:basedOn w:val="Normal"/>
    <w:rsid w:val="00AA7DFB"/>
    <w:pPr>
      <w:widowControl w:val="0"/>
      <w:suppressAutoHyphens/>
      <w:jc w:val="both"/>
    </w:pPr>
    <w:rPr>
      <w:rFonts w:ascii="Trebuchet MS" w:hAnsi="Trebuchet MS" w:cs="Trebuchet MS"/>
      <w:lang w:eastAsia="ar-SA"/>
    </w:rPr>
  </w:style>
  <w:style w:type="paragraph" w:customStyle="1" w:styleId="BodyTextBookmanOldStyle">
    <w:name w:val="Body Text + Bookman Old Style"/>
    <w:basedOn w:val="Normal"/>
    <w:rsid w:val="00AA7DFB"/>
    <w:pPr>
      <w:suppressAutoHyphens/>
    </w:pPr>
    <w:rPr>
      <w:rFonts w:ascii="Bookman Old Style" w:hAnsi="Bookman Old Style"/>
      <w:sz w:val="20"/>
      <w:szCs w:val="20"/>
      <w:lang w:eastAsia="ar-SA"/>
    </w:rPr>
  </w:style>
  <w:style w:type="paragraph" w:customStyle="1" w:styleId="StyleVerdana9ptJustified">
    <w:name w:val="Style Verdana 9 pt Justified"/>
    <w:basedOn w:val="Normal"/>
    <w:rsid w:val="00AA7DFB"/>
    <w:pPr>
      <w:suppressAutoHyphens/>
      <w:jc w:val="both"/>
    </w:pPr>
    <w:rPr>
      <w:rFonts w:ascii="Verdana" w:hAnsi="Verdana"/>
      <w:sz w:val="18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ResSectionHeader">
    <w:name w:val="Res Section Header"/>
    <w:rsid w:val="00A42B9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A42B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Degree">
    <w:name w:val="Res Degree"/>
    <w:rsid w:val="00A42B9B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character" w:customStyle="1" w:styleId="normalchar">
    <w:name w:val="normal__char"/>
    <w:basedOn w:val="DefaultParagraphFont"/>
    <w:rsid w:val="0005280B"/>
  </w:style>
  <w:style w:type="paragraph" w:styleId="BodyTextIndent2">
    <w:name w:val="Body Text Indent 2"/>
    <w:basedOn w:val="Normal"/>
    <w:link w:val="BodyTextIndent2Char"/>
    <w:rsid w:val="000528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5280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9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54594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9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330B09"/>
    <w:pPr>
      <w:numPr>
        <w:numId w:val="2"/>
      </w:numPr>
    </w:pPr>
    <w:rPr>
      <w:rFonts w:ascii="Verdana" w:hAnsi="Verdana"/>
      <w:sz w:val="20"/>
      <w:szCs w:val="20"/>
    </w:rPr>
  </w:style>
  <w:style w:type="paragraph" w:customStyle="1" w:styleId="SectionHeader">
    <w:name w:val="Section Header"/>
    <w:basedOn w:val="Normal"/>
    <w:uiPriority w:val="99"/>
    <w:rsid w:val="00330B09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customStyle="1" w:styleId="Objective">
    <w:name w:val="Objective"/>
    <w:basedOn w:val="Normal"/>
    <w:next w:val="BodyText"/>
    <w:rsid w:val="00330B0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330B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uiPriority w:val="99"/>
    <w:rsid w:val="008D596D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8D59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D596D"/>
    <w:rPr>
      <w:rFonts w:ascii="Courier New" w:eastAsia="Times New Roman" w:hAnsi="Courier New" w:cs="Courier New"/>
      <w:sz w:val="20"/>
      <w:szCs w:val="20"/>
    </w:rPr>
  </w:style>
  <w:style w:type="table" w:styleId="ColorfulGrid-Accent5">
    <w:name w:val="Colorful Grid Accent 5"/>
    <w:basedOn w:val="TableNormal"/>
    <w:uiPriority w:val="73"/>
    <w:rsid w:val="008D596D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TableBullet1">
    <w:name w:val="Table Bullet 1"/>
    <w:basedOn w:val="Normal"/>
    <w:rsid w:val="00196CE6"/>
    <w:pPr>
      <w:numPr>
        <w:numId w:val="3"/>
      </w:numPr>
      <w:spacing w:before="40" w:after="40"/>
    </w:pPr>
    <w:rPr>
      <w:sz w:val="22"/>
      <w:szCs w:val="20"/>
    </w:rPr>
  </w:style>
  <w:style w:type="character" w:customStyle="1" w:styleId="txtempstyle">
    <w:name w:val="txtempstyle"/>
    <w:uiPriority w:val="99"/>
    <w:rsid w:val="00196CE6"/>
  </w:style>
  <w:style w:type="paragraph" w:styleId="NoSpacing">
    <w:name w:val="No Spacing"/>
    <w:uiPriority w:val="1"/>
    <w:qFormat/>
    <w:rsid w:val="0019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-font">
    <w:name w:val="resume-font"/>
    <w:basedOn w:val="DefaultParagraphFont"/>
    <w:rsid w:val="00196CE6"/>
  </w:style>
  <w:style w:type="character" w:customStyle="1" w:styleId="highlight">
    <w:name w:val="highlight"/>
    <w:basedOn w:val="DefaultParagraphFont"/>
    <w:rsid w:val="00196CE6"/>
  </w:style>
  <w:style w:type="paragraph" w:styleId="ListBullet2">
    <w:name w:val="List Bullet 2"/>
    <w:basedOn w:val="Normal"/>
    <w:uiPriority w:val="99"/>
    <w:semiHidden/>
    <w:unhideWhenUsed/>
    <w:rsid w:val="004351EE"/>
    <w:pPr>
      <w:numPr>
        <w:numId w:val="4"/>
      </w:numPr>
      <w:contextualSpacing/>
    </w:pPr>
  </w:style>
  <w:style w:type="character" w:customStyle="1" w:styleId="MediumGrid2Char">
    <w:name w:val="Medium Grid 2 Char"/>
    <w:link w:val="MediumGrid2"/>
    <w:rsid w:val="004351EE"/>
    <w:rPr>
      <w:rFonts w:eastAsia="DejaVu Sans" w:cs="font314"/>
      <w:color w:val="00000A"/>
      <w:kern w:val="1"/>
      <w:sz w:val="22"/>
      <w:szCs w:val="22"/>
      <w:lang w:eastAsia="ar-SA"/>
    </w:rPr>
  </w:style>
  <w:style w:type="table" w:styleId="MediumGrid2">
    <w:name w:val="Medium Grid 2"/>
    <w:basedOn w:val="TableNormal"/>
    <w:link w:val="MediumGrid2Char"/>
    <w:semiHidden/>
    <w:unhideWhenUsed/>
    <w:rsid w:val="004351EE"/>
    <w:pPr>
      <w:spacing w:after="0" w:line="240" w:lineRule="auto"/>
    </w:pPr>
    <w:rPr>
      <w:rFonts w:eastAsia="DejaVu Sans" w:cs="font314"/>
      <w:color w:val="00000A"/>
      <w:kern w:val="1"/>
      <w:lang w:eastAsia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link w:val="TitleChar"/>
    <w:qFormat/>
    <w:rsid w:val="00860E7C"/>
    <w:pPr>
      <w:jc w:val="center"/>
    </w:pPr>
    <w:rPr>
      <w:rFonts w:eastAsia="SimSun"/>
      <w:b/>
      <w:bCs/>
      <w:sz w:val="20"/>
      <w:szCs w:val="20"/>
      <w:lang w:val="x-none" w:eastAsia="zh-CN"/>
    </w:rPr>
  </w:style>
  <w:style w:type="character" w:customStyle="1" w:styleId="TitleChar">
    <w:name w:val="Title Char"/>
    <w:basedOn w:val="DefaultParagraphFont"/>
    <w:link w:val="Title"/>
    <w:rsid w:val="00860E7C"/>
    <w:rPr>
      <w:rFonts w:ascii="Times New Roman" w:eastAsia="SimSun" w:hAnsi="Times New Roman" w:cs="Times New Roman"/>
      <w:b/>
      <w:bCs/>
      <w:sz w:val="20"/>
      <w:szCs w:val="20"/>
      <w:lang w:val="x-none" w:eastAsia="zh-CN"/>
    </w:rPr>
  </w:style>
  <w:style w:type="character" w:customStyle="1" w:styleId="Normal11ptChar">
    <w:name w:val="Normal + 11 pt Char"/>
    <w:link w:val="Normal11pt"/>
    <w:rsid w:val="00BC008D"/>
    <w:rPr>
      <w:b/>
      <w:sz w:val="22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BC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BC00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copy1">
    <w:name w:val="copy1"/>
    <w:basedOn w:val="DefaultParagraphFont"/>
    <w:rsid w:val="00BC008D"/>
  </w:style>
  <w:style w:type="character" w:customStyle="1" w:styleId="Heading3Char">
    <w:name w:val="Heading 3 Char"/>
    <w:basedOn w:val="DefaultParagraphFont"/>
    <w:link w:val="Heading3"/>
    <w:uiPriority w:val="9"/>
    <w:semiHidden/>
    <w:rsid w:val="00C54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TMLTypewriter">
    <w:name w:val="HTML Typewriter"/>
    <w:basedOn w:val="DefaultParagraphFont"/>
    <w:rsid w:val="00C544B4"/>
    <w:rPr>
      <w:rFonts w:ascii="Courier New" w:hAnsi="Courier New"/>
      <w:sz w:val="20"/>
    </w:rPr>
  </w:style>
  <w:style w:type="paragraph" w:customStyle="1" w:styleId="DefaultText">
    <w:name w:val="Default Text"/>
    <w:basedOn w:val="Normal"/>
    <w:rsid w:val="00C544B4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normal11pt0">
    <w:name w:val="normal + 11 pt"/>
    <w:basedOn w:val="Normal"/>
    <w:rsid w:val="00C544B4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A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Bullets">
    <w:name w:val="Bullets"/>
    <w:basedOn w:val="Normal"/>
    <w:rsid w:val="009B5468"/>
    <w:pPr>
      <w:numPr>
        <w:numId w:val="5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9B5468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993B82"/>
  </w:style>
  <w:style w:type="character" w:customStyle="1" w:styleId="urtxtstd3">
    <w:name w:val="urtxtstd3"/>
    <w:rsid w:val="00993B82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Head3">
    <w:name w:val="Head 3"/>
    <w:basedOn w:val="BodyText"/>
    <w:rsid w:val="00414602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Tit">
    <w:name w:val="Tit"/>
    <w:basedOn w:val="Normal"/>
    <w:uiPriority w:val="99"/>
    <w:rsid w:val="002C1EAA"/>
    <w:pPr>
      <w:pBdr>
        <w:bottom w:val="single" w:sz="6" w:space="2" w:color="auto"/>
      </w:pBdr>
      <w:shd w:val="pct5" w:color="auto" w:fill="auto"/>
      <w:autoSpaceDN w:val="0"/>
      <w:spacing w:after="120"/>
      <w:ind w:left="851" w:hanging="851"/>
    </w:pPr>
    <w:rPr>
      <w:rFonts w:eastAsia="Calibri"/>
      <w:b/>
      <w:bCs/>
    </w:rPr>
  </w:style>
  <w:style w:type="paragraph" w:customStyle="1" w:styleId="forcv">
    <w:name w:val="forcv"/>
    <w:basedOn w:val="Normal"/>
    <w:rsid w:val="002C1EAA"/>
    <w:pPr>
      <w:spacing w:before="100" w:beforeAutospacing="1" w:after="100" w:afterAutospacing="1"/>
    </w:pPr>
    <w:rPr>
      <w:rFonts w:eastAsia="Calibri"/>
    </w:rPr>
  </w:style>
  <w:style w:type="paragraph" w:customStyle="1" w:styleId="bulletedlist">
    <w:name w:val="bulleted list"/>
    <w:basedOn w:val="Normal"/>
    <w:rsid w:val="0012085F"/>
    <w:pPr>
      <w:numPr>
        <w:numId w:val="6"/>
      </w:numPr>
      <w:spacing w:before="40" w:after="80" w:line="259" w:lineRule="auto"/>
    </w:pPr>
    <w:rPr>
      <w:rFonts w:ascii="Calibr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12085F"/>
    <w:pPr>
      <w:suppressAutoHyphens/>
    </w:pPr>
    <w:rPr>
      <w:sz w:val="20"/>
      <w:szCs w:val="20"/>
      <w:lang w:val="en-GB" w:eastAsia="ar-SA"/>
    </w:rPr>
  </w:style>
  <w:style w:type="character" w:customStyle="1" w:styleId="CommentTextChar">
    <w:name w:val="Comment Text Char"/>
    <w:basedOn w:val="DefaultParagraphFont"/>
    <w:link w:val="CommentText"/>
    <w:rsid w:val="0012085F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12085F"/>
    <w:rPr>
      <w:i/>
      <w:iCs/>
    </w:rPr>
  </w:style>
  <w:style w:type="paragraph" w:customStyle="1" w:styleId="11">
    <w:name w:val="11"/>
    <w:basedOn w:val="Normal"/>
    <w:rsid w:val="000E092D"/>
    <w:pPr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0E092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customStyle="1" w:styleId="Name">
    <w:name w:val="Name"/>
    <w:basedOn w:val="Normal"/>
    <w:next w:val="Normal"/>
    <w:rsid w:val="00916724"/>
    <w:pPr>
      <w:suppressAutoHyphens/>
      <w:spacing w:after="440" w:line="240" w:lineRule="atLeast"/>
      <w:ind w:left="2160"/>
    </w:pPr>
    <w:rPr>
      <w:spacing w:val="-20"/>
      <w:sz w:val="48"/>
      <w:szCs w:val="20"/>
      <w:lang w:eastAsia="ar-SA"/>
    </w:rPr>
  </w:style>
  <w:style w:type="paragraph" w:customStyle="1" w:styleId="Normal11pt">
    <w:name w:val="Normal + 11 pt"/>
    <w:basedOn w:val="Normal"/>
    <w:link w:val="Normal11ptChar"/>
    <w:rsid w:val="00916724"/>
    <w:rPr>
      <w:rFonts w:asciiTheme="minorHAnsi" w:eastAsiaTheme="minorHAnsi" w:hAnsiTheme="minorHAnsi" w:cstheme="minorBidi"/>
      <w:b/>
      <w:sz w:val="22"/>
    </w:rPr>
  </w:style>
  <w:style w:type="paragraph" w:styleId="MessageHeader">
    <w:name w:val="Message Header"/>
    <w:basedOn w:val="Normal"/>
    <w:link w:val="MessageHeaderChar"/>
    <w:rsid w:val="003D0B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3D0B26"/>
    <w:rPr>
      <w:rFonts w:ascii="Arial" w:eastAsia="Times New Roman" w:hAnsi="Arial" w:cs="Arial"/>
      <w:sz w:val="24"/>
      <w:szCs w:val="24"/>
      <w:shd w:val="pct20" w:color="auto" w:fill="auto"/>
    </w:rPr>
  </w:style>
  <w:style w:type="paragraph" w:customStyle="1" w:styleId="ParagraphText">
    <w:name w:val="Paragraph_Text"/>
    <w:basedOn w:val="Normal"/>
    <w:rsid w:val="00C56BDA"/>
    <w:pPr>
      <w:spacing w:before="120" w:after="120"/>
      <w:ind w:left="720"/>
      <w:jc w:val="both"/>
    </w:pPr>
    <w:rPr>
      <w:rFonts w:ascii="Verdana" w:hAnsi="Verdana"/>
      <w:sz w:val="20"/>
    </w:rPr>
  </w:style>
  <w:style w:type="paragraph" w:customStyle="1" w:styleId="list1">
    <w:name w:val="list 1"/>
    <w:basedOn w:val="Normal"/>
    <w:autoRedefine/>
    <w:rsid w:val="00FF6CE0"/>
    <w:pPr>
      <w:numPr>
        <w:numId w:val="7"/>
      </w:numPr>
      <w:spacing w:before="120"/>
    </w:pPr>
    <w:rPr>
      <w:rFonts w:ascii="Verdana" w:hAnsi="Verdana" w:cs="Arial"/>
      <w:iCs/>
      <w:sz w:val="18"/>
      <w:szCs w:val="15"/>
    </w:rPr>
  </w:style>
  <w:style w:type="paragraph" w:customStyle="1" w:styleId="Tabletext">
    <w:name w:val="Tabletext"/>
    <w:basedOn w:val="Normal"/>
    <w:autoRedefine/>
    <w:rsid w:val="00FF6CE0"/>
    <w:pPr>
      <w:keepLines/>
      <w:widowControl w:val="0"/>
      <w:spacing w:before="120"/>
    </w:pPr>
    <w:rPr>
      <w:rFonts w:ascii="Verdana" w:hAnsi="Verdana" w:cs="Simplified Arabic Fixed"/>
      <w:sz w:val="20"/>
      <w:szCs w:val="18"/>
    </w:rPr>
  </w:style>
  <w:style w:type="paragraph" w:customStyle="1" w:styleId="Tableheads">
    <w:name w:val="Table_heads"/>
    <w:basedOn w:val="Normal"/>
    <w:autoRedefine/>
    <w:rsid w:val="00FF6CE0"/>
    <w:pPr>
      <w:spacing w:before="120"/>
      <w:jc w:val="center"/>
    </w:pPr>
    <w:rPr>
      <w:rFonts w:ascii="Verdana" w:hAnsi="Verdana" w:cs="Arial"/>
      <w:b/>
      <w:iCs/>
      <w:sz w:val="18"/>
      <w:szCs w:val="15"/>
    </w:rPr>
  </w:style>
  <w:style w:type="paragraph" w:customStyle="1" w:styleId="TableBullet">
    <w:name w:val="Table_Bullet"/>
    <w:basedOn w:val="Normal"/>
    <w:autoRedefine/>
    <w:rsid w:val="00FF6CE0"/>
    <w:pPr>
      <w:numPr>
        <w:numId w:val="8"/>
      </w:numPr>
      <w:overflowPunct w:val="0"/>
      <w:autoSpaceDE w:val="0"/>
      <w:autoSpaceDN w:val="0"/>
      <w:adjustRightInd w:val="0"/>
    </w:pPr>
    <w:rPr>
      <w:rFonts w:ascii="Verdana" w:hAnsi="Verdana"/>
      <w:sz w:val="18"/>
      <w:szCs w:val="20"/>
    </w:rPr>
  </w:style>
  <w:style w:type="paragraph" w:customStyle="1" w:styleId="TableNumbers">
    <w:name w:val="Table_Numbers"/>
    <w:basedOn w:val="BodyText"/>
    <w:autoRedefine/>
    <w:rsid w:val="00FF6CE0"/>
    <w:pPr>
      <w:numPr>
        <w:numId w:val="9"/>
      </w:numPr>
      <w:spacing w:before="120" w:after="0"/>
      <w:jc w:val="both"/>
    </w:pPr>
    <w:rPr>
      <w:rFonts w:ascii="Verdana" w:hAnsi="Verdana" w:cs="Arial"/>
      <w:iCs/>
      <w:sz w:val="18"/>
      <w:szCs w:val="15"/>
    </w:rPr>
  </w:style>
  <w:style w:type="paragraph" w:customStyle="1" w:styleId="platinolatino">
    <w:name w:val="platino latino"/>
    <w:basedOn w:val="Normal"/>
    <w:link w:val="platinolatinoChar"/>
    <w:qFormat/>
    <w:rsid w:val="004842A7"/>
    <w:rPr>
      <w:rFonts w:ascii="Palatino Linotype" w:hAnsi="Palatino Linotype"/>
      <w:sz w:val="20"/>
      <w:szCs w:val="20"/>
      <w:lang w:val="x-none" w:eastAsia="x-none"/>
    </w:rPr>
  </w:style>
  <w:style w:type="character" w:customStyle="1" w:styleId="platinolatinoChar">
    <w:name w:val="platino latino Char"/>
    <w:link w:val="platinolatino"/>
    <w:rsid w:val="004842A7"/>
    <w:rPr>
      <w:rFonts w:ascii="Palatino Linotype" w:eastAsia="Times New Roman" w:hAnsi="Palatino Linotype" w:cs="Times New Roman"/>
      <w:sz w:val="20"/>
      <w:szCs w:val="20"/>
      <w:lang w:val="x-none" w:eastAsia="x-none"/>
    </w:rPr>
  </w:style>
  <w:style w:type="paragraph" w:customStyle="1" w:styleId="level1">
    <w:name w:val="_level1"/>
    <w:rsid w:val="00AC7A5E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WResumeParagraph">
    <w:name w:val="SSWResume_Paragraph"/>
    <w:basedOn w:val="Normal"/>
    <w:rsid w:val="007416A1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customStyle="1" w:styleId="Normal1">
    <w:name w:val="Normal1"/>
    <w:rsid w:val="00972A8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rsid w:val="00972A8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paragraph" w:customStyle="1" w:styleId="p1">
    <w:name w:val="p1"/>
    <w:rsid w:val="00972A8A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kern w:val="3"/>
      <w:sz w:val="18"/>
      <w:szCs w:val="20"/>
    </w:rPr>
  </w:style>
  <w:style w:type="numbering" w:customStyle="1" w:styleId="WWNum2">
    <w:name w:val="WWNum2"/>
    <w:basedOn w:val="NoList"/>
    <w:rsid w:val="00972A8A"/>
    <w:pPr>
      <w:numPr>
        <w:numId w:val="17"/>
      </w:numPr>
    </w:pPr>
  </w:style>
  <w:style w:type="numbering" w:customStyle="1" w:styleId="WWNum8">
    <w:name w:val="WWNum8"/>
    <w:basedOn w:val="NoList"/>
    <w:rsid w:val="00972A8A"/>
    <w:pPr>
      <w:numPr>
        <w:numId w:val="18"/>
      </w:numPr>
    </w:pPr>
  </w:style>
  <w:style w:type="numbering" w:customStyle="1" w:styleId="WWNum5">
    <w:name w:val="WWNum5"/>
    <w:basedOn w:val="NoList"/>
    <w:rsid w:val="00972A8A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8C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04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56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7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8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9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34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4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60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7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5.png@01D63DCC.187D0EC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89BB4-5624-4D5A-83C4-B233F86C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Somanna</dc:creator>
  <cp:lastModifiedBy>Vidya Patil</cp:lastModifiedBy>
  <cp:revision>9</cp:revision>
  <cp:lastPrinted>2015-12-16T13:02:00Z</cp:lastPrinted>
  <dcterms:created xsi:type="dcterms:W3CDTF">2020-06-08T14:07:00Z</dcterms:created>
  <dcterms:modified xsi:type="dcterms:W3CDTF">2020-06-12T08:42:00Z</dcterms:modified>
</cp:coreProperties>
</file>